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1E" w:rsidRPr="00694D97" w:rsidRDefault="00D6711E" w:rsidP="00D6711E">
      <w:pPr>
        <w:ind w:firstLine="0"/>
        <w:rPr>
          <w:sz w:val="28"/>
          <w:szCs w:val="20"/>
        </w:rPr>
      </w:pPr>
      <w:r w:rsidRPr="00694D97">
        <w:rPr>
          <w:sz w:val="28"/>
          <w:szCs w:val="20"/>
        </w:rPr>
        <w:t>27. Численные решения систем нелинейных уравнений</w:t>
      </w:r>
    </w:p>
    <w:p w:rsidR="00D6711E" w:rsidRPr="006E2546" w:rsidRDefault="00D6711E" w:rsidP="00281B03">
      <w:pPr>
        <w:spacing w:line="276" w:lineRule="auto"/>
        <w:ind w:firstLine="0"/>
        <w:rPr>
          <w:sz w:val="22"/>
        </w:rPr>
      </w:pPr>
      <w:r w:rsidRPr="006E2546">
        <w:rPr>
          <w:sz w:val="22"/>
        </w:rPr>
        <w:t>Запишем систему нелинейных уравнений в виде</w:t>
      </w:r>
    </w:p>
    <w:bookmarkStart w:id="0" w:name="_GoBack"/>
    <w:bookmarkEnd w:id="0"/>
    <w:p w:rsidR="00D6711E" w:rsidRPr="006E2546" w:rsidRDefault="00D6711E" w:rsidP="00281B03">
      <w:pPr>
        <w:spacing w:line="276" w:lineRule="auto"/>
        <w:ind w:firstLine="0"/>
        <w:rPr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2"/>
            </w:rPr>
            <m:t>,</m:t>
          </m:r>
        </m:oMath>
      </m:oMathPara>
    </w:p>
    <w:p w:rsidR="00694D97" w:rsidRPr="006E2546" w:rsidRDefault="00694D97" w:rsidP="00281B03">
      <w:pPr>
        <w:spacing w:line="276" w:lineRule="auto"/>
        <w:ind w:firstLine="0"/>
        <w:rPr>
          <w:sz w:val="22"/>
        </w:rPr>
      </w:pPr>
      <w:r w:rsidRPr="006E2546">
        <w:rPr>
          <w:sz w:val="22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 w:rsidRPr="006E2546">
        <w:rPr>
          <w:sz w:val="22"/>
        </w:rPr>
        <w:t xml:space="preserve"> – неизвестные, </w:t>
      </w:r>
      <m:oMath>
        <m:r>
          <w:rPr>
            <w:rFonts w:ascii="Cambria Math" w:hAnsi="Cambria Math"/>
            <w:sz w:val="22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</w:rPr>
            </m:ctrlPr>
          </m:barPr>
          <m:e>
            <m:r>
              <w:rPr>
                <w:rFonts w:ascii="Cambria Math" w:hAnsi="Cambria Math"/>
                <w:sz w:val="22"/>
              </w:rPr>
              <m:t>1,n</m:t>
            </m:r>
          </m:e>
        </m:bar>
      </m:oMath>
      <w:r w:rsidRPr="006E2546">
        <w:rPr>
          <w:sz w:val="22"/>
        </w:rPr>
        <w:t>.</w:t>
      </w:r>
    </w:p>
    <w:p w:rsidR="00694D97" w:rsidRPr="006E2546" w:rsidRDefault="00694D97" w:rsidP="00281B03">
      <w:pPr>
        <w:spacing w:line="276" w:lineRule="auto"/>
        <w:ind w:firstLine="0"/>
        <w:rPr>
          <w:sz w:val="22"/>
          <w:u w:val="single"/>
        </w:rPr>
      </w:pPr>
      <w:r w:rsidRPr="006E2546">
        <w:rPr>
          <w:sz w:val="22"/>
          <w:u w:val="single"/>
        </w:rPr>
        <w:t>Метод простейших итераций</w:t>
      </w:r>
      <w:r w:rsidR="007B3790" w:rsidRPr="006E2546">
        <w:rPr>
          <w:sz w:val="22"/>
          <w:u w:val="single"/>
        </w:rPr>
        <w:t>:</w:t>
      </w:r>
    </w:p>
    <w:p w:rsidR="00694D97" w:rsidRPr="006E2546" w:rsidRDefault="00694D97" w:rsidP="00281B03">
      <w:pPr>
        <w:spacing w:line="276" w:lineRule="auto"/>
        <w:ind w:firstLine="0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  <w:sz w:val="22"/>
                </w:rPr>
                <m:t>…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</w:p>
    <w:p w:rsidR="00B3596A" w:rsidRPr="006E2546" w:rsidRDefault="00B3596A" w:rsidP="00281B03">
      <w:pPr>
        <w:spacing w:line="276" w:lineRule="auto"/>
        <w:ind w:firstLine="0"/>
        <w:rPr>
          <w:sz w:val="22"/>
        </w:rPr>
      </w:pPr>
      <w:r w:rsidRPr="006E2546">
        <w:rPr>
          <w:sz w:val="22"/>
        </w:rPr>
        <w:t xml:space="preserve">Для того, чтобы решить систему методом простейших итераций, преобразуем её к виду </w:t>
      </w:r>
    </w:p>
    <w:p w:rsidR="00B6072F" w:rsidRPr="006E2546" w:rsidRDefault="00B6072F" w:rsidP="00281B03">
      <w:pPr>
        <w:tabs>
          <w:tab w:val="left" w:pos="7699"/>
        </w:tabs>
        <w:spacing w:line="276" w:lineRule="auto"/>
        <w:ind w:right="227" w:firstLine="0"/>
        <w:rPr>
          <w:sz w:val="22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eqArr>
        </m:oMath>
      </m:oMathPara>
    </w:p>
    <w:p w:rsidR="00B3596A" w:rsidRPr="006E2546" w:rsidRDefault="00B3596A" w:rsidP="00281B03">
      <w:pPr>
        <w:tabs>
          <w:tab w:val="left" w:pos="7699"/>
        </w:tabs>
        <w:spacing w:line="276" w:lineRule="auto"/>
        <w:ind w:right="227" w:firstLine="0"/>
        <w:rPr>
          <w:sz w:val="22"/>
        </w:rPr>
      </w:pPr>
      <w:r w:rsidRPr="006E2546">
        <w:rPr>
          <w:sz w:val="22"/>
        </w:rPr>
        <w:t>Итерационный процесс:</w:t>
      </w:r>
    </w:p>
    <w:p w:rsidR="00B3596A" w:rsidRPr="006E2546" w:rsidRDefault="00B6072F" w:rsidP="00281B03">
      <w:pPr>
        <w:tabs>
          <w:tab w:val="left" w:pos="7699"/>
        </w:tabs>
        <w:spacing w:line="276" w:lineRule="auto"/>
        <w:ind w:right="227" w:firstLine="0"/>
        <w:rPr>
          <w:i/>
          <w:sz w:val="22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⋯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</m:e>
              </m:d>
            </m:e>
          </m:eqArr>
          <m:r>
            <w:rPr>
              <w:rFonts w:ascii="Cambria Math" w:hAnsi="Cambria Math"/>
              <w:sz w:val="22"/>
            </w:rPr>
            <m:t>⟶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p>
          <m:r>
            <w:rPr>
              <w:rFonts w:ascii="Cambria Math" w:hAnsi="Cambria Math"/>
              <w:sz w:val="2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Φ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:rsidR="007B3790" w:rsidRPr="006E2546" w:rsidRDefault="007B3790" w:rsidP="00281B03">
      <w:pPr>
        <w:tabs>
          <w:tab w:val="left" w:pos="7699"/>
        </w:tabs>
        <w:spacing w:line="276" w:lineRule="auto"/>
        <w:ind w:right="227" w:firstLine="0"/>
        <w:rPr>
          <w:sz w:val="22"/>
        </w:rPr>
      </w:pPr>
      <w:r w:rsidRPr="006E2546">
        <w:rPr>
          <w:sz w:val="22"/>
        </w:rPr>
        <w:t>Условие остановки:</w:t>
      </w:r>
    </w:p>
    <w:p w:rsidR="007B3790" w:rsidRPr="006E2546" w:rsidRDefault="007B3790" w:rsidP="00281B03">
      <w:pPr>
        <w:tabs>
          <w:tab w:val="left" w:pos="7699"/>
        </w:tabs>
        <w:spacing w:line="276" w:lineRule="auto"/>
        <w:ind w:right="227" w:firstLine="0"/>
        <w:rPr>
          <w:i/>
          <w:sz w:val="2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Н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  <m:r>
            <w:rPr>
              <w:rFonts w:ascii="Cambria Math" w:hAnsi="Cambria Math"/>
              <w:sz w:val="22"/>
              <w:lang w:val="en-US"/>
            </w:rPr>
            <m:t>&lt;ε</m:t>
          </m:r>
        </m:oMath>
      </m:oMathPara>
    </w:p>
    <w:p w:rsidR="00CF4339" w:rsidRPr="006E2546" w:rsidRDefault="00CF4339" w:rsidP="00281B03">
      <w:pPr>
        <w:tabs>
          <w:tab w:val="left" w:pos="7699"/>
        </w:tabs>
        <w:spacing w:line="276" w:lineRule="auto"/>
        <w:ind w:right="227" w:firstLine="0"/>
        <w:rPr>
          <w:sz w:val="22"/>
        </w:rPr>
      </w:pPr>
      <w:r w:rsidRPr="006E2546">
        <w:rPr>
          <w:sz w:val="22"/>
        </w:rPr>
        <w:t>Сходимость:</w:t>
      </w:r>
    </w:p>
    <w:p w:rsidR="00CF4339" w:rsidRPr="006E2546" w:rsidRDefault="00CF4339" w:rsidP="00281B03">
      <w:pPr>
        <w:tabs>
          <w:tab w:val="left" w:pos="7699"/>
        </w:tabs>
        <w:spacing w:line="276" w:lineRule="auto"/>
        <w:ind w:right="227" w:firstLine="0"/>
        <w:rPr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m:rPr>
                          <m:scr m:val="fraktur"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Φ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2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  <w:sz w:val="22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2"/>
            </w:rPr>
            <m:t>матрица Якоби первых производных</m:t>
          </m:r>
        </m:oMath>
      </m:oMathPara>
    </w:p>
    <w:p w:rsidR="007B3790" w:rsidRPr="006E2546" w:rsidRDefault="007B3790" w:rsidP="00281B03">
      <w:pPr>
        <w:tabs>
          <w:tab w:val="left" w:pos="7699"/>
        </w:tabs>
        <w:spacing w:line="276" w:lineRule="auto"/>
        <w:ind w:right="227" w:firstLine="0"/>
        <w:rPr>
          <w:sz w:val="22"/>
        </w:rPr>
      </w:pPr>
      <w:r w:rsidRPr="006E2546">
        <w:rPr>
          <w:sz w:val="22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Φ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2"/>
          </w:rPr>
          <m:t>&lt;1</m:t>
        </m:r>
      </m:oMath>
      <w:r w:rsidRPr="006E2546">
        <w:rPr>
          <w:sz w:val="22"/>
        </w:rPr>
        <w:t xml:space="preserve"> – то это сжимающееся отображение. Если функция не дифференцируема, то гарантий сходимости нет.</w:t>
      </w:r>
    </w:p>
    <w:p w:rsidR="007B3790" w:rsidRPr="006E2546" w:rsidRDefault="007B3790" w:rsidP="00281B03">
      <w:pPr>
        <w:spacing w:line="276" w:lineRule="auto"/>
        <w:ind w:firstLine="0"/>
        <w:rPr>
          <w:sz w:val="22"/>
          <w:u w:val="single"/>
        </w:rPr>
      </w:pPr>
      <w:r w:rsidRPr="006E2546">
        <w:rPr>
          <w:sz w:val="22"/>
          <w:u w:val="single"/>
        </w:rPr>
        <w:t xml:space="preserve">Метод </w:t>
      </w:r>
      <w:r w:rsidRPr="006E2546">
        <w:rPr>
          <w:sz w:val="22"/>
          <w:u w:val="single"/>
        </w:rPr>
        <w:t>Ньютона (касательных):</w:t>
      </w:r>
    </w:p>
    <w:p w:rsidR="007B3790" w:rsidRPr="006E2546" w:rsidRDefault="007B3790" w:rsidP="00281B03">
      <w:pPr>
        <w:tabs>
          <w:tab w:val="left" w:pos="7699"/>
        </w:tabs>
        <w:spacing w:line="276" w:lineRule="auto"/>
        <w:ind w:right="227" w:firstLine="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bSup>
          <m:r>
            <w:rPr>
              <w:rFonts w:ascii="Cambria Math" w:hAnsi="Cambria Math"/>
              <w:sz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</w:rPr>
                <m:t>С</m:t>
              </m:r>
            </m:sup>
          </m:sSubSup>
        </m:oMath>
      </m:oMathPara>
    </w:p>
    <w:p w:rsidR="00D6152E" w:rsidRPr="006E2546" w:rsidRDefault="00D6152E" w:rsidP="00281B03">
      <w:pPr>
        <w:spacing w:line="276" w:lineRule="auto"/>
        <w:ind w:right="227" w:firstLine="0"/>
        <w:rPr>
          <w:sz w:val="22"/>
          <w:lang w:eastAsia="ru-RU"/>
        </w:rPr>
      </w:pPr>
      <w:r w:rsidRPr="006E2546">
        <w:rPr>
          <w:sz w:val="22"/>
        </w:rPr>
        <w:t xml:space="preserve">В основе метода Ньютона для системы уравнений (1.1) лежит использование разложения функций </w:t>
      </w:r>
    </w:p>
    <w:p w:rsidR="00D6152E" w:rsidRPr="006E2546" w:rsidRDefault="00D6152E" w:rsidP="00281B03">
      <w:pPr>
        <w:spacing w:line="276" w:lineRule="auto"/>
        <w:ind w:right="227" w:firstLine="540"/>
        <w:jc w:val="center"/>
        <w:rPr>
          <w:sz w:val="22"/>
        </w:rPr>
      </w:pPr>
      <w:r w:rsidRPr="006E2546">
        <w:rPr>
          <w:rFonts w:eastAsia="Times New Roman"/>
          <w:position w:val="-10"/>
          <w:sz w:val="22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.2pt;height:17.3pt" o:ole="">
            <v:imagedata r:id="rId8" o:title=""/>
          </v:shape>
          <o:OLEObject Type="Embed" ProgID="Equation.3" ShapeID="_x0000_i1029" DrawAspect="Content" ObjectID="_1621243697" r:id="rId9"/>
        </w:objec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i</m:t>
            </m:r>
          </m:sub>
        </m:sSub>
        <m:r>
          <w:rPr>
            <w:rFonts w:ascii="Cambria Math" w:eastAsia="Times New Roman" w:hAnsi="Cambria Math"/>
            <w:sz w:val="22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1</m:t>
            </m:r>
          </m:sub>
        </m:sSub>
        <m:r>
          <w:rPr>
            <w:rFonts w:ascii="Cambria Math" w:eastAsia="Times New Roman" w:hAnsi="Cambria Math"/>
            <w:sz w:val="22"/>
          </w:rPr>
          <m:t>,...,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n</m:t>
            </m:r>
          </m:sub>
        </m:sSub>
        <m:r>
          <w:rPr>
            <w:rFonts w:ascii="Cambria Math" w:eastAsia="Times New Roman" w:hAnsi="Cambria Math"/>
            <w:sz w:val="22"/>
          </w:rPr>
          <m:t>)=0</m:t>
        </m:r>
      </m:oMath>
      <w:r w:rsidRPr="006E2546">
        <w:rPr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</w:rPr>
            </m:ctrlPr>
          </m:barPr>
          <m:e>
            <m:r>
              <w:rPr>
                <w:rFonts w:ascii="Cambria Math" w:hAnsi="Cambria Math"/>
                <w:sz w:val="22"/>
              </w:rPr>
              <m:t>1,n</m:t>
            </m:r>
          </m:e>
        </m:bar>
      </m:oMath>
    </w:p>
    <w:p w:rsidR="007B3790" w:rsidRPr="006E2546" w:rsidRDefault="00D6152E" w:rsidP="00281B03">
      <w:pPr>
        <w:tabs>
          <w:tab w:val="left" w:pos="7699"/>
        </w:tabs>
        <w:spacing w:line="276" w:lineRule="auto"/>
        <w:ind w:right="227" w:firstLine="0"/>
        <w:rPr>
          <w:sz w:val="22"/>
        </w:rPr>
      </w:pPr>
      <w:r w:rsidRPr="006E2546">
        <w:rPr>
          <w:sz w:val="22"/>
        </w:rPr>
        <w:t>в ряд Тейлора, причём члены, содержащие вторые и более высокие порядки производных, отбрасываются.</w:t>
      </w:r>
      <w:r w:rsidRPr="006E2546">
        <w:rPr>
          <w:sz w:val="22"/>
        </w:rPr>
        <w:t xml:space="preserve"> Запишем это так</w:t>
      </w:r>
    </w:p>
    <w:p w:rsidR="00D6152E" w:rsidRPr="006E2546" w:rsidRDefault="00D6152E" w:rsidP="006E2546">
      <w:pPr>
        <w:ind w:left="567" w:firstLine="0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sz w:val="22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/>
                  <w:sz w:val="22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2"/>
                </w:rPr>
                <m:t>…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2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Times New Roman" w:hAnsi="Cambria Math"/>
              <w:sz w:val="22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2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/>
                  <w:sz w:val="22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2"/>
                </w:rPr>
                <m:t>…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2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С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Times New Roman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sz w:val="22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2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2"/>
                  <w:lang w:val="en-US"/>
                </w:rPr>
                <m:t>=1</m:t>
              </m:r>
            </m:sub>
            <m:sup>
              <m:r>
                <w:rPr>
                  <w:rFonts w:ascii="Cambria Math" w:eastAsia="Times New Roman" w:hAnsi="Cambria Math"/>
                  <w:sz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</w:rPr>
                        <m:t>j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/>
              <w:sz w:val="22"/>
            </w:rPr>
            <m:t>+…</m:t>
          </m:r>
          <m:r>
            <m:rPr>
              <m:sty m:val="p"/>
            </m:rPr>
            <w:rPr>
              <w:rFonts w:ascii="Cambria Math" w:eastAsia="Times New Roman" w:hAnsi="Cambria Math"/>
              <w:sz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Н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Н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O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:rsidR="00F63650" w:rsidRPr="006E2546" w:rsidRDefault="00281B03" w:rsidP="006E2546">
      <w:pPr>
        <w:ind w:left="567" w:firstLine="0"/>
        <w:rPr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cr m:val="fraktur"/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  <m:sup>
              <m:r>
                <w:rPr>
                  <w:rFonts w:ascii="Cambria Math" w:hAnsi="Cambria Math"/>
                  <w:sz w:val="22"/>
                </w:rPr>
                <m:t>F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⋮</m:t>
                      </m:r>
                    </m:e>
                  </m:eqAr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:rsidR="006E2546" w:rsidRPr="006E2546" w:rsidRDefault="006E2546" w:rsidP="006E2546">
      <w:pPr>
        <w:ind w:left="567" w:firstLine="0"/>
        <w:rPr>
          <w:sz w:val="22"/>
        </w:rPr>
      </w:pPr>
      <w:r w:rsidRPr="006E2546">
        <w:rPr>
          <w:sz w:val="22"/>
        </w:rPr>
        <w:t xml:space="preserve">Если </w:t>
      </w:r>
      <m:oMath>
        <m:r>
          <m:rPr>
            <m:scr m:val="fraktur"/>
            <m:sty m:val="p"/>
          </m:rPr>
          <w:rPr>
            <w:rFonts w:ascii="Cambria Math" w:hAnsi="Cambria Math"/>
            <w:sz w:val="22"/>
          </w:rPr>
          <m:t>I</m:t>
        </m:r>
        <m:r>
          <m:rPr>
            <m:sty m:val="p"/>
          </m:rPr>
          <w:rPr>
            <w:rFonts w:ascii="Cambria Math" w:hAnsi="Cambria Math"/>
            <w:sz w:val="22"/>
          </w:rPr>
          <m:t>≠0⟹∃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</m:oMath>
      <w:r w:rsidRPr="006E2546">
        <w:rPr>
          <w:sz w:val="22"/>
        </w:rPr>
        <w:t xml:space="preserve"> – обратная матрица. Тогда выражая вектор приращений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x</m:t>
        </m:r>
      </m:oMath>
    </w:p>
    <w:p w:rsidR="006E2546" w:rsidRPr="003429C7" w:rsidRDefault="006E2546" w:rsidP="006E2546">
      <w:pPr>
        <w:ind w:left="567" w:firstLine="0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x</m:t>
          </m:r>
          <m:r>
            <w:rPr>
              <w:rFonts w:ascii="Cambria Math" w:hAnsi="Cambria Math"/>
              <w:sz w:val="22"/>
            </w:rPr>
            <m:t>=-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cr m:val="fraktur"/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С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:rsidR="003429C7" w:rsidRPr="006E2546" w:rsidRDefault="003429C7" w:rsidP="006E2546">
      <w:pPr>
        <w:ind w:left="567" w:firstLine="0"/>
        <w:rPr>
          <w:i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С</m:t>
              </m:r>
            </m:sup>
          </m:sSup>
          <m:r>
            <w:rPr>
              <w:rFonts w:ascii="Cambria Math" w:hAnsi="Cambria Math"/>
              <w:sz w:val="22"/>
            </w:rPr>
            <m:t>-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cr m:val="fraktur"/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С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sectPr w:rsidR="003429C7" w:rsidRPr="006E2546" w:rsidSect="008925B3">
      <w:footerReference w:type="default" r:id="rId10"/>
      <w:footerReference w:type="first" r:id="rId11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1C1" w:rsidRDefault="00C231C1" w:rsidP="00135281">
      <w:pPr>
        <w:spacing w:line="240" w:lineRule="auto"/>
      </w:pPr>
      <w:r>
        <w:separator/>
      </w:r>
    </w:p>
  </w:endnote>
  <w:endnote w:type="continuationSeparator" w:id="0">
    <w:p w:rsidR="00C231C1" w:rsidRDefault="00C231C1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1C1" w:rsidRDefault="00C231C1" w:rsidP="00135281">
      <w:pPr>
        <w:spacing w:line="240" w:lineRule="auto"/>
      </w:pPr>
      <w:r>
        <w:separator/>
      </w:r>
    </w:p>
  </w:footnote>
  <w:footnote w:type="continuationSeparator" w:id="0">
    <w:p w:rsidR="00C231C1" w:rsidRDefault="00C231C1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B03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9C7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4D97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546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3790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596A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072F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1C1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339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152E"/>
    <w:rsid w:val="00D6270D"/>
    <w:rsid w:val="00D632F5"/>
    <w:rsid w:val="00D64325"/>
    <w:rsid w:val="00D6711E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650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6D73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paragraph" w:styleId="afff0">
    <w:name w:val="Block Text"/>
    <w:basedOn w:val="a4"/>
    <w:semiHidden/>
    <w:unhideWhenUsed/>
    <w:rsid w:val="00B3596A"/>
    <w:pPr>
      <w:spacing w:line="240" w:lineRule="auto"/>
      <w:ind w:left="284" w:right="227" w:firstLine="68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4450A-6248-4213-BB12-D1D1C0D4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4</cp:revision>
  <cp:lastPrinted>2014-06-05T17:56:00Z</cp:lastPrinted>
  <dcterms:created xsi:type="dcterms:W3CDTF">2019-06-04T20:09:00Z</dcterms:created>
  <dcterms:modified xsi:type="dcterms:W3CDTF">2019-06-05T09:42:00Z</dcterms:modified>
</cp:coreProperties>
</file>